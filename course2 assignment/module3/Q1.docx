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195EC2">
      <w:r>
        <w:t>Q1.</w:t>
      </w:r>
    </w:p>
    <w:p w:rsidR="00195EC2" w:rsidRDefault="00195EC2">
      <w:r>
        <w:t xml:space="preserve">1.Franchise </w:t>
      </w:r>
    </w:p>
    <w:p w:rsidR="00195EC2" w:rsidRDefault="00195EC2" w:rsidP="00195EC2">
      <w:pPr>
        <w:pStyle w:val="ListParagraph"/>
        <w:numPr>
          <w:ilvl w:val="0"/>
          <w:numId w:val="2"/>
        </w:numPr>
        <w:suppressAutoHyphens/>
        <w:spacing w:line="254" w:lineRule="auto"/>
      </w:pPr>
      <w:proofErr w:type="spellStart"/>
      <w:r>
        <w:t>FranchId</w:t>
      </w:r>
      <w:proofErr w:type="spellEnd"/>
      <w:r>
        <w:t xml:space="preserve">: ERD </w:t>
      </w:r>
    </w:p>
    <w:p w:rsidR="00195EC2" w:rsidRDefault="00195EC2" w:rsidP="00195EC2">
      <w:pPr>
        <w:pStyle w:val="ListParagraph"/>
        <w:numPr>
          <w:ilvl w:val="0"/>
          <w:numId w:val="2"/>
        </w:numPr>
        <w:suppressAutoHyphens/>
        <w:spacing w:line="254" w:lineRule="auto"/>
      </w:pPr>
      <w:proofErr w:type="spellStart"/>
      <w:r>
        <w:t>FranchRegion</w:t>
      </w:r>
      <w:proofErr w:type="spellEnd"/>
      <w:r>
        <w:t xml:space="preserve">: ERD </w:t>
      </w:r>
    </w:p>
    <w:p w:rsidR="00195EC2" w:rsidRDefault="00195EC2" w:rsidP="00195EC2">
      <w:pPr>
        <w:pStyle w:val="ListParagraph"/>
        <w:numPr>
          <w:ilvl w:val="0"/>
          <w:numId w:val="2"/>
        </w:numPr>
        <w:suppressAutoHyphens/>
        <w:spacing w:line="254" w:lineRule="auto"/>
      </w:pPr>
      <w:proofErr w:type="spellStart"/>
      <w:r>
        <w:t>FranchPostalCode</w:t>
      </w:r>
      <w:proofErr w:type="spellEnd"/>
      <w:r>
        <w:t xml:space="preserve">: ERD </w:t>
      </w:r>
    </w:p>
    <w:p w:rsidR="00195EC2" w:rsidRDefault="00195EC2" w:rsidP="00195EC2">
      <w:pPr>
        <w:pStyle w:val="ListParagraph"/>
        <w:numPr>
          <w:ilvl w:val="0"/>
          <w:numId w:val="2"/>
        </w:numPr>
        <w:suppressAutoHyphens/>
        <w:spacing w:line="254" w:lineRule="auto"/>
      </w:pPr>
      <w:proofErr w:type="spellStart"/>
      <w:r>
        <w:t>FranchModelType</w:t>
      </w:r>
      <w:proofErr w:type="spellEnd"/>
      <w:r>
        <w:t>: ERD</w:t>
      </w:r>
    </w:p>
    <w:p w:rsidR="00195EC2" w:rsidRDefault="00195EC2" w:rsidP="00195EC2">
      <w:r>
        <w:t>2.</w:t>
      </w:r>
      <w:r w:rsidRPr="00195EC2">
        <w:t xml:space="preserve"> </w:t>
      </w:r>
      <w:r>
        <w:t xml:space="preserve">Merchandise </w:t>
      </w:r>
    </w:p>
    <w:p w:rsidR="00195EC2" w:rsidRDefault="00195EC2" w:rsidP="00195EC2">
      <w:pPr>
        <w:pStyle w:val="ListParagraph"/>
        <w:numPr>
          <w:ilvl w:val="0"/>
          <w:numId w:val="3"/>
        </w:numPr>
        <w:suppressAutoHyphens/>
        <w:spacing w:line="254" w:lineRule="auto"/>
      </w:pPr>
      <w:proofErr w:type="spellStart"/>
      <w:r>
        <w:t>MerchId</w:t>
      </w:r>
      <w:proofErr w:type="spellEnd"/>
      <w:r>
        <w:t>: ERD</w:t>
      </w:r>
    </w:p>
    <w:p w:rsidR="00195EC2" w:rsidRDefault="00195EC2" w:rsidP="00195EC2">
      <w:pPr>
        <w:pStyle w:val="ListParagraph"/>
        <w:numPr>
          <w:ilvl w:val="0"/>
          <w:numId w:val="3"/>
        </w:numPr>
        <w:suppressAutoHyphens/>
        <w:spacing w:line="254" w:lineRule="auto"/>
      </w:pPr>
      <w:proofErr w:type="spellStart"/>
      <w:r>
        <w:t>MerchName</w:t>
      </w:r>
      <w:proofErr w:type="spellEnd"/>
      <w:r>
        <w:t xml:space="preserve">: ERD </w:t>
      </w:r>
    </w:p>
    <w:p w:rsidR="00195EC2" w:rsidRDefault="00195EC2" w:rsidP="00195EC2">
      <w:pPr>
        <w:pStyle w:val="ListParagraph"/>
        <w:numPr>
          <w:ilvl w:val="0"/>
          <w:numId w:val="3"/>
        </w:numPr>
        <w:suppressAutoHyphens/>
        <w:spacing w:line="254" w:lineRule="auto"/>
      </w:pPr>
      <w:proofErr w:type="spellStart"/>
      <w:r>
        <w:t>MerchType</w:t>
      </w:r>
      <w:proofErr w:type="spellEnd"/>
      <w:r>
        <w:t xml:space="preserve">: ERD </w:t>
      </w:r>
    </w:p>
    <w:p w:rsidR="00195EC2" w:rsidRDefault="00195EC2" w:rsidP="00195EC2">
      <w:pPr>
        <w:suppressAutoHyphens/>
        <w:spacing w:line="254" w:lineRule="auto"/>
      </w:pPr>
      <w:r>
        <w:t>3.</w:t>
      </w:r>
      <w:r>
        <w:t>Member</w:t>
      </w:r>
    </w:p>
    <w:p w:rsidR="00195EC2" w:rsidRDefault="00195EC2" w:rsidP="00195EC2">
      <w:pPr>
        <w:pStyle w:val="ListParagraph"/>
        <w:numPr>
          <w:ilvl w:val="0"/>
          <w:numId w:val="4"/>
        </w:numPr>
        <w:suppressAutoHyphens/>
        <w:spacing w:line="254" w:lineRule="auto"/>
      </w:pPr>
      <w:proofErr w:type="spellStart"/>
      <w:r>
        <w:t>MemberId</w:t>
      </w:r>
      <w:proofErr w:type="spellEnd"/>
      <w:r>
        <w:t xml:space="preserve">: ERD </w:t>
      </w:r>
    </w:p>
    <w:p w:rsidR="00195EC2" w:rsidRDefault="00195EC2" w:rsidP="00195EC2">
      <w:pPr>
        <w:pStyle w:val="ListParagraph"/>
        <w:numPr>
          <w:ilvl w:val="0"/>
          <w:numId w:val="4"/>
        </w:numPr>
        <w:suppressAutoHyphens/>
        <w:spacing w:line="254" w:lineRule="auto"/>
      </w:pPr>
      <w:proofErr w:type="spellStart"/>
      <w:r>
        <w:t>MemberTypeName</w:t>
      </w:r>
      <w:proofErr w:type="spellEnd"/>
      <w:r>
        <w:t xml:space="preserve">: ERD </w:t>
      </w:r>
    </w:p>
    <w:p w:rsidR="00195EC2" w:rsidRDefault="00195EC2" w:rsidP="00195EC2">
      <w:pPr>
        <w:pStyle w:val="ListParagraph"/>
        <w:numPr>
          <w:ilvl w:val="0"/>
          <w:numId w:val="4"/>
        </w:numPr>
        <w:suppressAutoHyphens/>
        <w:spacing w:line="254" w:lineRule="auto"/>
      </w:pPr>
      <w:proofErr w:type="spellStart"/>
      <w:r>
        <w:t>MemberZip</w:t>
      </w:r>
      <w:proofErr w:type="spellEnd"/>
      <w:r>
        <w:t xml:space="preserve">: ERD </w:t>
      </w:r>
    </w:p>
    <w:p w:rsidR="00195EC2" w:rsidRDefault="00195EC2" w:rsidP="00195EC2">
      <w:pPr>
        <w:pStyle w:val="ListParagraph"/>
        <w:numPr>
          <w:ilvl w:val="0"/>
          <w:numId w:val="4"/>
        </w:numPr>
        <w:suppressAutoHyphens/>
        <w:spacing w:line="254" w:lineRule="auto"/>
      </w:pPr>
      <w:proofErr w:type="spellStart"/>
      <w:r>
        <w:t>MemberEmail:ERD</w:t>
      </w:r>
      <w:proofErr w:type="spellEnd"/>
      <w:r>
        <w:t xml:space="preserve">  (</w:t>
      </w:r>
      <w:r>
        <w:rPr>
          <w:sz w:val="24"/>
        </w:rPr>
        <w:t xml:space="preserve">top level domain </w:t>
      </w:r>
      <w:r>
        <w:rPr>
          <w:sz w:val="24"/>
        </w:rPr>
        <w:sym w:font="Symbol" w:char="F0AE"/>
      </w:r>
      <w:r>
        <w:rPr>
          <w:sz w:val="24"/>
        </w:rPr>
        <w:t xml:space="preserve"> second level domain </w:t>
      </w:r>
      <w:r>
        <w:rPr>
          <w:sz w:val="24"/>
        </w:rPr>
        <w:sym w:font="Symbol" w:char="F0AE"/>
      </w:r>
      <w:r>
        <w:rPr>
          <w:sz w:val="24"/>
        </w:rPr>
        <w:t xml:space="preserve"> local part</w:t>
      </w:r>
      <w:r>
        <w:rPr>
          <w:sz w:val="24"/>
        </w:rPr>
        <w:t>)</w:t>
      </w:r>
    </w:p>
    <w:p w:rsidR="00195EC2" w:rsidRDefault="00195EC2" w:rsidP="00195EC2">
      <w:r>
        <w:t>4.</w:t>
      </w:r>
      <w:r>
        <w:t>Service</w:t>
      </w:r>
    </w:p>
    <w:p w:rsidR="00195EC2" w:rsidRDefault="00195EC2" w:rsidP="00195EC2">
      <w:pPr>
        <w:pStyle w:val="ListParagraph"/>
        <w:numPr>
          <w:ilvl w:val="0"/>
          <w:numId w:val="5"/>
        </w:numPr>
        <w:suppressAutoHyphens/>
        <w:spacing w:line="254" w:lineRule="auto"/>
      </w:pPr>
      <w:proofErr w:type="spellStart"/>
      <w:r>
        <w:t>ServiceId</w:t>
      </w:r>
      <w:proofErr w:type="spellEnd"/>
      <w:r>
        <w:t xml:space="preserve">: ERD </w:t>
      </w:r>
    </w:p>
    <w:p w:rsidR="00195EC2" w:rsidRDefault="00195EC2" w:rsidP="00195EC2">
      <w:pPr>
        <w:pStyle w:val="ListParagraph"/>
        <w:numPr>
          <w:ilvl w:val="0"/>
          <w:numId w:val="5"/>
        </w:numPr>
        <w:suppressAutoHyphens/>
        <w:spacing w:line="254" w:lineRule="auto"/>
      </w:pPr>
      <w:proofErr w:type="spellStart"/>
      <w:r>
        <w:t>ServiceName</w:t>
      </w:r>
      <w:proofErr w:type="spellEnd"/>
      <w:r>
        <w:t>: ERD</w:t>
      </w:r>
    </w:p>
    <w:p w:rsidR="00195EC2" w:rsidRDefault="00195EC2" w:rsidP="00195EC2">
      <w:r>
        <w:t>5.</w:t>
      </w:r>
      <w:r>
        <w:t xml:space="preserve"> </w:t>
      </w:r>
      <w:proofErr w:type="spellStart"/>
      <w:r>
        <w:t>Calender</w:t>
      </w:r>
      <w:proofErr w:type="spellEnd"/>
      <w:r>
        <w:t xml:space="preserve"> </w:t>
      </w:r>
    </w:p>
    <w:p w:rsidR="00195EC2" w:rsidRDefault="00195EC2" w:rsidP="00195EC2">
      <w:pPr>
        <w:pStyle w:val="ListParagraph"/>
        <w:numPr>
          <w:ilvl w:val="0"/>
          <w:numId w:val="6"/>
        </w:numPr>
        <w:suppressAutoHyphens/>
        <w:spacing w:line="254" w:lineRule="auto"/>
      </w:pPr>
      <w:r>
        <w:t>Date columns in the ERD (</w:t>
      </w:r>
      <w:proofErr w:type="spellStart"/>
      <w:r>
        <w:t>ServPurchDate</w:t>
      </w:r>
      <w:proofErr w:type="spellEnd"/>
      <w:r>
        <w:t xml:space="preserve">, </w:t>
      </w:r>
      <w:proofErr w:type="spellStart"/>
      <w:r>
        <w:t>MembrDate</w:t>
      </w:r>
      <w:proofErr w:type="spellEnd"/>
      <w:r>
        <w:t xml:space="preserve"> and </w:t>
      </w:r>
      <w:proofErr w:type="spellStart"/>
      <w:r>
        <w:t>SaleDate</w:t>
      </w:r>
      <w:proofErr w:type="spellEnd"/>
      <w:r>
        <w:t>) and</w:t>
      </w:r>
    </w:p>
    <w:p w:rsidR="00195EC2" w:rsidRDefault="00195EC2" w:rsidP="00195EC2">
      <w:pPr>
        <w:pStyle w:val="ListParagraph"/>
        <w:numPr>
          <w:ilvl w:val="0"/>
          <w:numId w:val="6"/>
        </w:numPr>
        <w:suppressAutoHyphens/>
        <w:spacing w:line="254" w:lineRule="auto"/>
      </w:pPr>
      <w:r>
        <w:t xml:space="preserve"> spreadsheet (</w:t>
      </w:r>
      <w:proofErr w:type="spellStart"/>
      <w:r>
        <w:t>E</w:t>
      </w:r>
      <w:r>
        <w:t>ventDate</w:t>
      </w:r>
      <w:proofErr w:type="spellEnd"/>
      <w:r>
        <w:t xml:space="preserve">); hierarchical (year </w:t>
      </w:r>
      <w:r>
        <w:sym w:font="Wingdings" w:char="F0E0"/>
      </w:r>
      <w:r>
        <w:t xml:space="preserve"> month </w:t>
      </w:r>
      <w:r>
        <w:sym w:font="Wingdings" w:char="F0E0"/>
      </w:r>
      <w:r>
        <w:t xml:space="preserve"> day)</w:t>
      </w:r>
    </w:p>
    <w:p w:rsidR="00195EC2" w:rsidRDefault="00195EC2" w:rsidP="00195EC2">
      <w:r>
        <w:t>6.</w:t>
      </w:r>
      <w:r>
        <w:t xml:space="preserve"> </w:t>
      </w:r>
      <w:proofErr w:type="spellStart"/>
      <w:r>
        <w:t>SpecialEvent</w:t>
      </w:r>
      <w:proofErr w:type="spellEnd"/>
    </w:p>
    <w:p w:rsidR="00195EC2" w:rsidRDefault="00195EC2" w:rsidP="00195EC2">
      <w:pPr>
        <w:pStyle w:val="ListParagraph"/>
        <w:numPr>
          <w:ilvl w:val="0"/>
          <w:numId w:val="6"/>
        </w:numPr>
        <w:suppressAutoHyphens/>
        <w:spacing w:line="254" w:lineRule="auto"/>
      </w:pPr>
      <w:proofErr w:type="spellStart"/>
      <w:r>
        <w:t>EventType</w:t>
      </w:r>
      <w:proofErr w:type="spellEnd"/>
      <w:r>
        <w:t xml:space="preserve">: </w:t>
      </w:r>
      <w:proofErr w:type="spellStart"/>
      <w:r>
        <w:t>SpreadSheet</w:t>
      </w:r>
      <w:proofErr w:type="spellEnd"/>
    </w:p>
    <w:p w:rsidR="00195EC2" w:rsidRDefault="00195EC2" w:rsidP="00195EC2">
      <w:pPr>
        <w:pStyle w:val="ListParagraph"/>
        <w:numPr>
          <w:ilvl w:val="0"/>
          <w:numId w:val="6"/>
        </w:numPr>
        <w:suppressAutoHyphens/>
        <w:spacing w:line="254" w:lineRule="auto"/>
      </w:pPr>
      <w:proofErr w:type="spellStart"/>
      <w:r>
        <w:t>EventName</w:t>
      </w:r>
      <w:proofErr w:type="spellEnd"/>
      <w:r>
        <w:t xml:space="preserve">: </w:t>
      </w:r>
      <w:proofErr w:type="spellStart"/>
      <w:r>
        <w:t>SpreadSheet</w:t>
      </w:r>
      <w:proofErr w:type="spellEnd"/>
    </w:p>
    <w:p w:rsidR="00195EC2" w:rsidRDefault="00195EC2" w:rsidP="00195EC2">
      <w:r>
        <w:t>7.</w:t>
      </w:r>
      <w:bookmarkStart w:id="0" w:name="_GoBack"/>
      <w:bookmarkEnd w:id="0"/>
      <w:r>
        <w:t xml:space="preserve"> </w:t>
      </w:r>
      <w:proofErr w:type="spellStart"/>
      <w:r>
        <w:t>CorporateCustomer</w:t>
      </w:r>
      <w:proofErr w:type="spellEnd"/>
    </w:p>
    <w:p w:rsidR="00195EC2" w:rsidRDefault="00195EC2" w:rsidP="00195EC2">
      <w:pPr>
        <w:pStyle w:val="ListParagraph"/>
        <w:numPr>
          <w:ilvl w:val="0"/>
          <w:numId w:val="7"/>
        </w:numPr>
        <w:suppressAutoHyphens/>
        <w:spacing w:line="254" w:lineRule="auto"/>
      </w:pPr>
      <w:proofErr w:type="spellStart"/>
      <w:r>
        <w:t>CorporateCId</w:t>
      </w:r>
      <w:proofErr w:type="spellEnd"/>
      <w:r>
        <w:t xml:space="preserve">: </w:t>
      </w:r>
      <w:proofErr w:type="spellStart"/>
      <w:r>
        <w:t>SpreadSheet</w:t>
      </w:r>
      <w:proofErr w:type="spellEnd"/>
    </w:p>
    <w:p w:rsidR="00195EC2" w:rsidRDefault="00195EC2" w:rsidP="00195EC2">
      <w:pPr>
        <w:pStyle w:val="ListParagraph"/>
        <w:numPr>
          <w:ilvl w:val="0"/>
          <w:numId w:val="7"/>
        </w:numPr>
        <w:suppressAutoHyphens/>
        <w:spacing w:line="254" w:lineRule="auto"/>
      </w:pPr>
      <w:proofErr w:type="spellStart"/>
      <w:r>
        <w:t>CorporateCName</w:t>
      </w:r>
      <w:proofErr w:type="spellEnd"/>
      <w:r>
        <w:t xml:space="preserve">: </w:t>
      </w:r>
      <w:proofErr w:type="spellStart"/>
      <w:r>
        <w:t>SpreadSheet</w:t>
      </w:r>
      <w:proofErr w:type="spellEnd"/>
    </w:p>
    <w:p w:rsidR="00195EC2" w:rsidRDefault="00195EC2" w:rsidP="00195EC2">
      <w:pPr>
        <w:pStyle w:val="ListParagraph"/>
        <w:numPr>
          <w:ilvl w:val="0"/>
          <w:numId w:val="7"/>
        </w:numPr>
        <w:suppressAutoHyphens/>
        <w:spacing w:line="254" w:lineRule="auto"/>
      </w:pPr>
      <w:proofErr w:type="spellStart"/>
      <w:r>
        <w:t>CorporateCLocation</w:t>
      </w:r>
      <w:proofErr w:type="spellEnd"/>
      <w:r>
        <w:t xml:space="preserve">: </w:t>
      </w:r>
      <w:proofErr w:type="spellStart"/>
      <w:r>
        <w:t>SpreadSheet</w:t>
      </w:r>
      <w:proofErr w:type="spellEnd"/>
    </w:p>
    <w:p w:rsidR="00195EC2" w:rsidRDefault="00195EC2" w:rsidP="00195EC2">
      <w:pPr>
        <w:suppressAutoHyphens/>
        <w:spacing w:line="254" w:lineRule="auto"/>
      </w:pPr>
    </w:p>
    <w:p w:rsidR="00195EC2" w:rsidRDefault="00195EC2" w:rsidP="00195EC2"/>
    <w:sectPr w:rsidR="0019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730604"/>
    <w:multiLevelType w:val="hybridMultilevel"/>
    <w:tmpl w:val="E92E3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C2"/>
    <w:rsid w:val="00195EC2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E371"/>
  <w15:chartTrackingRefBased/>
  <w15:docId w15:val="{18A1CADD-113E-431C-8A91-AE8136D5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2016-12-17T06:33:00Z</dcterms:created>
  <dcterms:modified xsi:type="dcterms:W3CDTF">2016-12-17T06:41:00Z</dcterms:modified>
</cp:coreProperties>
</file>